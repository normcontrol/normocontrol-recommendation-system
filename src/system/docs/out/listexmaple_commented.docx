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4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pStyle w:val="a1"/>
        <w:pageBreakBefore w:val="0"/>
        <w:numPr>
          <w:ilvl w:val="0"/>
          <w:numId w:val="3"/>
        </w:numPr>
      </w:pPr>
      <w:r>
        <w:t>Первый пункт списка</w:t>
      </w:r>
    </w:p>
    <w:p>
      <w:pPr>
        <w:pStyle w:val="a1"/>
        <w:numPr>
          <w:ilvl w:val="1"/>
          <w:numId w:val="3"/>
        </w:numPr>
      </w:pPr>
      <w:r>
        <w:t>Первый первый пункт списка</w:t>
      </w:r>
    </w:p>
    <w:p>
      <w:pPr>
        <w:pStyle w:val="a1"/>
        <w:numPr>
          <w:ilvl w:val="2"/>
          <w:numId w:val="3"/>
        </w:numPr>
      </w:pPr>
      <w:r>
        <w:t>Первый первый первый пункт списка</w:t>
      </w:r>
    </w:p>
    <w:p>
      <w:pPr>
        <w:pStyle w:val="a1"/>
        <w:numPr>
          <w:ilvl w:val="2"/>
          <w:numId w:val="3"/>
        </w:numPr>
      </w:pPr>
      <w:r>
        <w:t>Первый первый второй пункт списка</w:t>
      </w:r>
    </w:p>
    <w:p>
      <w:pPr>
        <w:pStyle w:val="a1"/>
        <w:numPr>
          <w:ilvl w:val="0"/>
          <w:numId w:val="3"/>
        </w:numPr>
      </w:pPr>
      <w:r>
        <w:t>Второй пункт списка</w:t>
      </w:r>
    </w:p>
    <w:p>
      <w:pPr>
        <w:pStyle w:val="a1"/>
        <w:numPr>
          <w:ilvl w:val="1"/>
          <w:numId w:val="3"/>
        </w:numPr>
      </w:pPr>
      <w:r>
        <w:t>Второй первый пункт списка</w:t>
      </w:r>
    </w:p>
    <w:p>
      <w:pPr>
        <w:pStyle w:val="a1"/>
        <w:numPr>
          <w:ilvl w:val="1"/>
          <w:numId w:val="3"/>
        </w:numPr>
      </w:pPr>
      <w:r>
        <w:t>Второй второй пункт списка</w:t>
      </w:r>
    </w:p>
    <w:p>
      <w:pPr>
        <w:pStyle w:val="a1"/>
        <w:numPr>
          <w:ilvl w:val="1"/>
          <w:numId w:val="3"/>
        </w:numPr>
      </w:pPr>
      <w:r>
        <w:t>Второй третий пункт списка</w:t>
      </w:r>
    </w:p>
    <w:p>
      <w:pPr>
        <w:pStyle w:val="a1"/>
        <w:numPr>
          <w:ilvl w:val="0"/>
          <w:numId w:val="3"/>
        </w:numPr>
      </w:pPr>
      <w:r>
        <w:t>Третий пункт списка</w:t>
      </w:r>
    </w:p>
    <w:p>
      <w:pPr>
        <w:pStyle w:val="a1"/>
        <w:numPr>
          <w:ilvl w:val="0"/>
          <w:numId w:val="3"/>
        </w:numPr>
      </w:pPr>
      <w:r>
        <w:t>Четвертый пункт списка</w:t>
      </w:r>
    </w:p>
    <w:p>
      <w:pPr>
        <w:pStyle w:val="a1"/>
        <w:numPr>
          <w:ilvl w:val="0"/>
          <w:numId w:val="3"/>
        </w:numPr>
      </w:pPr>
      <w:r>
        <w:t>Пятый пункт списка</w:t>
      </w:r>
    </w:p>
    <w:p>
      <w:pPr>
        <w:pStyle w:val="a1"/>
        <w:numPr>
          <w:ilvl w:val="1"/>
          <w:numId w:val="3"/>
        </w:numPr>
      </w:pPr>
      <w:r>
        <w:t>Пятый первый пункт списка</w:t>
      </w:r>
    </w:p>
    <w:p>
      <w:pPr>
        <w:pStyle w:val="a1"/>
        <w:numPr>
          <w:ilvl w:val="1"/>
          <w:numId w:val="3"/>
        </w:numPr>
      </w:pPr>
      <w:r>
        <w:t>Пятый второй пункт списка</w:t>
      </w:r>
    </w:p>
    <w:p>
      <w:pPr>
        <w:pStyle w:val="a1"/>
        <w:numPr>
          <w:ilvl w:val="1"/>
          <w:numId w:val="3"/>
        </w:numPr>
      </w:pPr>
      <w:r>
        <w:t>Пятый третий пункт списка</w:t>
      </w:r>
    </w:p>
    <w:p>
      <w:pPr>
        <w:pStyle w:val="a"/>
      </w:pPr>
    </w:p>
    <w:p>
      <w:pPr>
        <w:pStyle w:val="a1"/>
        <w:numPr>
          <w:ilvl w:val="0"/>
          <w:numId w:val="4"/>
        </w:numPr>
      </w:pPr>
      <w:r>
        <w:t>Первый пункт списка</w:t>
      </w:r>
    </w:p>
    <w:p>
      <w:pPr>
        <w:pStyle w:val="a1"/>
        <w:numPr>
          <w:ilvl w:val="1"/>
          <w:numId w:val="4"/>
        </w:numPr>
      </w:pPr>
      <w:r>
        <w:t>Первый первый пункт списка</w:t>
      </w:r>
    </w:p>
    <w:p>
      <w:pPr>
        <w:pStyle w:val="a1"/>
        <w:numPr>
          <w:ilvl w:val="2"/>
          <w:numId w:val="4"/>
        </w:numPr>
      </w:pPr>
      <w:r>
        <w:t>Первый первый первый пункт списка</w:t>
      </w:r>
    </w:p>
    <w:p>
      <w:pPr>
        <w:pStyle w:val="a1"/>
        <w:numPr>
          <w:ilvl w:val="2"/>
          <w:numId w:val="4"/>
        </w:numPr>
      </w:pPr>
      <w:r>
        <w:t>Первый первый второй пункт списка</w:t>
      </w:r>
    </w:p>
    <w:p>
      <w:pPr>
        <w:pStyle w:val="a1"/>
        <w:numPr>
          <w:ilvl w:val="1"/>
          <w:numId w:val="4"/>
        </w:numPr>
      </w:pPr>
      <w:r>
        <w:t>Первый второй пункт списка</w:t>
      </w:r>
    </w:p>
    <w:p>
      <w:pPr>
        <w:pStyle w:val="a1"/>
        <w:numPr>
          <w:ilvl w:val="0"/>
          <w:numId w:val="4"/>
        </w:numPr>
      </w:pPr>
      <w:r>
        <w:t>Второй пункт списка</w:t>
      </w:r>
    </w:p>
    <w:p>
      <w:pPr>
        <w:pStyle w:val="a1"/>
        <w:numPr>
          <w:ilvl w:val="1"/>
          <w:numId w:val="4"/>
        </w:numPr>
      </w:pPr>
      <w:r>
        <w:t>Второй первый пункт списка</w:t>
      </w:r>
    </w:p>
    <w:p>
      <w:pPr>
        <w:pStyle w:val="a1"/>
        <w:numPr>
          <w:ilvl w:val="2"/>
          <w:numId w:val="4"/>
        </w:numPr>
      </w:pPr>
      <w:r>
        <w:t>Второй первый первый пункт списка</w:t>
      </w:r>
    </w:p>
    <w:p>
      <w:pPr>
        <w:pStyle w:val="a1"/>
        <w:numPr>
          <w:ilvl w:val="2"/>
          <w:numId w:val="4"/>
        </w:numPr>
      </w:pPr>
      <w:r>
        <w:t>Второй первый второй пункт списка</w:t>
      </w:r>
    </w:p>
    <w:p>
      <w:pPr>
        <w:pStyle w:val="a1"/>
        <w:numPr>
          <w:ilvl w:val="0"/>
          <w:numId w:val="4"/>
        </w:numPr>
      </w:pPr>
      <w:r>
        <w:t>Третий пункт списка</w:t>
      </w:r>
    </w:p>
    <w:p>
      <w:pPr>
        <w:pStyle w:val="a1"/>
        <w:numPr>
          <w:ilvl w:val="0"/>
          <w:numId w:val="4"/>
        </w:numPr>
      </w:pPr>
      <w:r>
        <w:t>Четвертый пункт списка</w:t>
      </w:r>
    </w:p>
    <w:p>
      <w:pPr>
        <w:pStyle w:val="a1"/>
        <w:numPr>
          <w:ilvl w:val="0"/>
          <w:numId w:val="4"/>
        </w:numPr>
      </w:pPr>
      <w:r>
        <w:t>Пятый пункт списка</w:t>
      </w:r>
    </w:p>
    <w:p>
      <w:pPr>
        <w:pStyle w:val="a1"/>
        <w:numPr>
          <w:ilvl w:val="0"/>
          <w:numId w:val="4"/>
        </w:numPr>
      </w:pPr>
      <w:r>
        <w:t>Шестой пункт списка</w:t>
      </w:r>
    </w:p>
    <w:p>
      <w:pPr>
        <w:pStyle w:val="a1"/>
        <w:numPr>
          <w:ilvl w:val="1"/>
          <w:numId w:val="4"/>
        </w:numPr>
      </w:pPr>
      <w:r>
        <w:t>Шестой первый пункт списка</w:t>
      </w:r>
    </w:p>
    <w:p>
      <w:pPr>
        <w:pStyle w:val="a1"/>
        <w:numPr>
          <w:ilvl w:val="2"/>
          <w:numId w:val="4"/>
        </w:numPr>
      </w:pPr>
      <w:r>
        <w:t>Шестой первый первый пункт списка</w:t>
      </w:r>
    </w:p>
    <w:p>
      <w:pPr>
        <w:pStyle w:val="a1"/>
        <w:numPr>
          <w:ilvl w:val="3"/>
          <w:numId w:val="4"/>
        </w:numPr>
      </w:pPr>
      <w:r>
        <w:t>Шестой первый первый первый пункт списка</w:t>
      </w:r>
    </w:p>
    <w:sectPr>
      <w:headerReference w:type="default" r:id="rId4"/>
      <w:footerReference w:type="default" r:id="rId5"/>
      <w:type w:val="continuous"/>
      <w:pgMar w:header="1134" w:footer="113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00000000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comments="0" w:formatting="0" w:inkAnnotations="0" w:insDel="0" w:markup="0"/>
  <w:defaultTabStop w:val="708"/>
  <w:autoHyphenatio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b w:val="0"/>
        <w:bCs w:val="0"/>
        <w:i w:val="0"/>
        <w:iCs w:val="0"/>
        <w:spacing w:val="0"/>
        <w:w w:val="100"/>
        <w:kern w:val="3"/>
        <w:position w:val="0"/>
        <w:sz w:val="22"/>
        <w:szCs w:val="22"/>
        <w:shd w:val="clear" w:color="auto" w:fill="auto"/>
        <w:lang w:val="ru-RU" w:eastAsia="en-US" w:bidi="ar-SA"/>
      </w:rPr>
    </w:rPrDefault>
    <w:pPrDefault>
      <w:pPr>
        <w:pageBreakBefore w:val="0"/>
        <w:widowControl w:val="0"/>
        <w:suppressLineNumbers w:val="0"/>
        <w:pBdr>
          <w:top w:val="nil"/>
          <w:left w:val="nil"/>
          <w:bottom w:val="nil"/>
          <w:right w:val="nil"/>
        </w:pBdr>
        <w:suppressAutoHyphens w:val="0"/>
        <w:autoSpaceDE/>
        <w:bidi w:val="0"/>
        <w:snapToGrid/>
        <w:spacing w:after="160" w:line="257" w:lineRule="auto"/>
        <w:jc w:val="left"/>
        <w:textAlignment w:va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шрифтабзаца"/>
  </w:style>
  <w:style w:type="paragraph" w:customStyle="1" w:styleId="a1">
    <w:name w:val="Абзацсписка"/>
    <w:basedOn w:val="a"/>
    <w:pPr>
      <w:suppressAutoHyphens/>
      <w:ind w:left="720"/>
    </w:pPr>
  </w:style>
  <w:style w:type="character" w:customStyle="1" w:styleId="WWCharLFO2LVL1">
    <w:name w:val="WW_CharLFO2LVL1"/>
    <w:rPr>
      <w:rFonts w:ascii="Symbol" w:hAnsi="Symbol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Терещенко Владислав Витальевич</dc:creator>
  <cp:lastModifiedBy>Терещенко Владислав Витальевич</cp:lastModifiedBy>
  <cp:revision>2</cp:revision>
  <dcterms:created xsi:type="dcterms:W3CDTF">2023-05-11T12:10:00Z</dcterms:created>
  <dcterms:modified xsi:type="dcterms:W3CDTF">2023-05-11T12:10:00Z</dcterms:modified>
</cp:coreProperties>
</file>